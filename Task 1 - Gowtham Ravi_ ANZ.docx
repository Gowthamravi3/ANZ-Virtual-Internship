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56FB1918" w14:textId="77777777" w:rsidR="002E3B42" w:rsidRDefault="002E3B42" w:rsidP="00DB10EA">
      <w:pPr>
        <w:spacing w:before="0" w:after="0"/>
        <w:ind w:left="0" w:right="0"/>
        <w:rPr>
          <w:b/>
          <w:bCs/>
          <w:noProof/>
          <w:lang w:val="en-AU" w:eastAsia="en-AU"/>
        </w:rPr>
      </w:pPr>
    </w:p>
    <w:p w14:paraId="04A34387" w14:textId="657ABEE7"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14:paraId="03F7C6A5" w14:textId="797D6151" w:rsidR="00F1737B" w:rsidRDefault="00CE6CB7" w:rsidP="00DB10EA">
      <w:pPr>
        <w:spacing w:before="0" w:after="0"/>
        <w:ind w:left="0" w:right="0"/>
        <w:rPr>
          <w:noProof/>
          <w:lang w:val="en-AU" w:eastAsia="en-AU"/>
        </w:rPr>
      </w:pPr>
      <w:r>
        <w:rPr>
          <w:noProof/>
          <w:lang w:val="en-AU" w:eastAsia="en-AU"/>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14:paraId="03194022" w14:textId="77777777" w:rsidR="00CE6CB7" w:rsidRDefault="00CE6CB7" w:rsidP="00F1737B">
      <w:pPr>
        <w:spacing w:before="0" w:after="0"/>
        <w:ind w:left="0" w:right="0"/>
        <w:rPr>
          <w:b/>
          <w:bCs/>
          <w:i/>
          <w:iCs/>
          <w:noProof/>
          <w:lang w:val="en-AU" w:eastAsia="en-AU"/>
        </w:rPr>
      </w:pPr>
    </w:p>
    <w:p w14:paraId="68992D06" w14:textId="77777777" w:rsidR="00CE6CB7" w:rsidRDefault="00CE6CB7" w:rsidP="00F1737B">
      <w:pPr>
        <w:spacing w:before="0" w:after="0"/>
        <w:ind w:left="0" w:right="0"/>
        <w:rPr>
          <w:b/>
          <w:bCs/>
          <w:i/>
          <w:iCs/>
          <w:noProof/>
          <w:lang w:val="en-AU" w:eastAsia="en-AU"/>
        </w:rPr>
      </w:pPr>
    </w:p>
    <w:p w14:paraId="45488CA0" w14:textId="77777777" w:rsidR="00CE6CB7" w:rsidRDefault="00CE6CB7" w:rsidP="00F1737B">
      <w:pPr>
        <w:spacing w:before="0" w:after="0"/>
        <w:ind w:left="0" w:right="0"/>
        <w:rPr>
          <w:b/>
          <w:bCs/>
          <w:i/>
          <w:iCs/>
          <w:noProof/>
          <w:lang w:val="en-AU" w:eastAsia="en-AU"/>
        </w:rPr>
      </w:pPr>
    </w:p>
    <w:p w14:paraId="555C4940" w14:textId="77777777" w:rsidR="00CE6CB7" w:rsidRDefault="00CE6CB7" w:rsidP="00F1737B">
      <w:pPr>
        <w:spacing w:before="0" w:after="0"/>
        <w:ind w:left="0" w:right="0"/>
        <w:rPr>
          <w:b/>
          <w:bCs/>
          <w:i/>
          <w:iCs/>
          <w:noProof/>
          <w:lang w:val="en-AU" w:eastAsia="en-AU"/>
        </w:rPr>
      </w:pPr>
    </w:p>
    <w:p w14:paraId="66EA0FEB" w14:textId="77777777" w:rsidR="00CE6CB7" w:rsidRDefault="00CE6CB7" w:rsidP="00F1737B">
      <w:pPr>
        <w:spacing w:before="0" w:after="0"/>
        <w:ind w:left="0" w:right="0"/>
        <w:rPr>
          <w:b/>
          <w:bCs/>
          <w:i/>
          <w:iCs/>
          <w:noProof/>
          <w:lang w:val="en-AU" w:eastAsia="en-AU"/>
        </w:rPr>
      </w:pPr>
    </w:p>
    <w:p w14:paraId="6F5EDE6F" w14:textId="77777777" w:rsidR="00CE6CB7" w:rsidRDefault="00CE6CB7" w:rsidP="00F1737B">
      <w:pPr>
        <w:spacing w:before="0" w:after="0"/>
        <w:ind w:left="0" w:right="0"/>
        <w:rPr>
          <w:b/>
          <w:bCs/>
          <w:i/>
          <w:iCs/>
          <w:noProof/>
          <w:lang w:val="en-AU" w:eastAsia="en-AU"/>
        </w:rPr>
      </w:pPr>
    </w:p>
    <w:p w14:paraId="77114345" w14:textId="77777777" w:rsidR="00CE6CB7" w:rsidRDefault="00CE6CB7" w:rsidP="00F1737B">
      <w:pPr>
        <w:spacing w:before="0" w:after="0"/>
        <w:ind w:left="0" w:right="0"/>
        <w:rPr>
          <w:b/>
          <w:bCs/>
          <w:i/>
          <w:iCs/>
          <w:noProof/>
          <w:lang w:val="en-AU" w:eastAsia="en-AU"/>
        </w:rPr>
      </w:pPr>
    </w:p>
    <w:p w14:paraId="22A87192" w14:textId="77777777" w:rsidR="00CE6CB7" w:rsidRDefault="00CE6CB7" w:rsidP="00F1737B">
      <w:pPr>
        <w:spacing w:before="0" w:after="0"/>
        <w:ind w:left="0" w:right="0"/>
        <w:rPr>
          <w:b/>
          <w:bCs/>
          <w:i/>
          <w:iCs/>
          <w:noProof/>
          <w:lang w:val="en-AU" w:eastAsia="en-AU"/>
        </w:rPr>
      </w:pPr>
    </w:p>
    <w:p w14:paraId="7AFF837B" w14:textId="77777777" w:rsidR="00CE6CB7" w:rsidRDefault="00CE6CB7" w:rsidP="00F1737B">
      <w:pPr>
        <w:spacing w:before="0" w:after="0"/>
        <w:ind w:left="0" w:right="0"/>
        <w:rPr>
          <w:b/>
          <w:bCs/>
          <w:i/>
          <w:iCs/>
          <w:noProof/>
          <w:lang w:val="en-AU" w:eastAsia="en-AU"/>
        </w:rPr>
      </w:pPr>
    </w:p>
    <w:p w14:paraId="13C6E144" w14:textId="77777777" w:rsidR="00CE6CB7" w:rsidRDefault="00CE6CB7" w:rsidP="00F1737B">
      <w:pPr>
        <w:spacing w:before="0" w:after="0"/>
        <w:ind w:left="0" w:right="0"/>
        <w:rPr>
          <w:b/>
          <w:bCs/>
          <w:i/>
          <w:iCs/>
          <w:noProof/>
          <w:lang w:val="en-AU" w:eastAsia="en-AU"/>
        </w:rPr>
      </w:pPr>
    </w:p>
    <w:p w14:paraId="13D08441" w14:textId="77777777" w:rsidR="00CE6CB7" w:rsidRDefault="00CE6CB7" w:rsidP="00F1737B">
      <w:pPr>
        <w:spacing w:before="0" w:after="0"/>
        <w:ind w:left="0" w:right="0"/>
        <w:rPr>
          <w:b/>
          <w:bCs/>
          <w:i/>
          <w:iCs/>
          <w:noProof/>
          <w:lang w:val="en-AU" w:eastAsia="en-AU"/>
        </w:rPr>
      </w:pPr>
    </w:p>
    <w:p w14:paraId="4592F939" w14:textId="77777777" w:rsidR="00CE6CB7" w:rsidRDefault="00CE6CB7" w:rsidP="00F1737B">
      <w:pPr>
        <w:spacing w:before="0" w:after="0"/>
        <w:ind w:left="0" w:right="0"/>
        <w:rPr>
          <w:b/>
          <w:bCs/>
          <w:i/>
          <w:iCs/>
          <w:noProof/>
          <w:lang w:val="en-AU" w:eastAsia="en-AU"/>
        </w:rPr>
      </w:pPr>
    </w:p>
    <w:p w14:paraId="075B88A6" w14:textId="77777777" w:rsidR="00CE6CB7" w:rsidRDefault="00CE6CB7" w:rsidP="00F1737B">
      <w:pPr>
        <w:spacing w:before="0" w:after="0"/>
        <w:ind w:left="0" w:right="0"/>
        <w:rPr>
          <w:b/>
          <w:bCs/>
          <w:i/>
          <w:iCs/>
          <w:noProof/>
          <w:lang w:val="en-AU" w:eastAsia="en-AU"/>
        </w:rPr>
      </w:pPr>
    </w:p>
    <w:p w14:paraId="5D50A02E" w14:textId="77777777" w:rsidR="00CE6CB7" w:rsidRDefault="00CE6CB7" w:rsidP="00F1737B">
      <w:pPr>
        <w:spacing w:before="0" w:after="0"/>
        <w:ind w:left="0" w:right="0"/>
        <w:rPr>
          <w:b/>
          <w:bCs/>
          <w:i/>
          <w:iCs/>
          <w:noProof/>
          <w:lang w:val="en-AU" w:eastAsia="en-AU"/>
        </w:rPr>
      </w:pPr>
    </w:p>
    <w:p w14:paraId="0DDACBC3" w14:textId="77777777" w:rsidR="00CE6CB7" w:rsidRDefault="00CE6CB7" w:rsidP="00F1737B">
      <w:pPr>
        <w:spacing w:before="0" w:after="0"/>
        <w:ind w:left="0" w:right="0"/>
        <w:rPr>
          <w:b/>
          <w:bCs/>
          <w:i/>
          <w:iCs/>
          <w:noProof/>
          <w:lang w:val="en-AU" w:eastAsia="en-AU"/>
        </w:rPr>
      </w:pPr>
    </w:p>
    <w:p w14:paraId="47E95B95" w14:textId="77777777" w:rsidR="005459B5" w:rsidRPr="005459B5" w:rsidRDefault="005459B5" w:rsidP="00F1737B">
      <w:pPr>
        <w:spacing w:before="0" w:after="0"/>
        <w:ind w:left="0" w:right="0"/>
        <w:rPr>
          <w:b/>
          <w:bCs/>
          <w:i/>
          <w:iCs/>
          <w:noProof/>
          <w:sz w:val="22"/>
          <w:szCs w:val="18"/>
          <w:lang w:val="en-AU" w:eastAsia="en-AU"/>
        </w:rPr>
      </w:pPr>
    </w:p>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4F7DDACC" w14:textId="300CDA6F"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14:paraId="6686FA5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E8BD9F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12B115F"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0B1ECED"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2B012AE"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889CCA5"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C0F2441" w14:textId="12A987C3"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00E9D7A" w14:textId="0A39E19B"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61C6D669" w14:textId="01A72D7B" w:rsidR="000E3D79" w:rsidRDefault="000E3D79" w:rsidP="00DB10EA">
      <w:pPr>
        <w:spacing w:before="0" w:after="0"/>
        <w:ind w:left="0" w:right="0"/>
        <w:rPr>
          <w:rFonts w:ascii="Calibri" w:eastAsia="Times New Roman" w:hAnsi="Calibri" w:cs="Calibri"/>
          <w:color w:val="FF0000"/>
          <w:kern w:val="0"/>
          <w:sz w:val="22"/>
          <w:szCs w:val="22"/>
          <w:lang w:eastAsia="en-AU"/>
        </w:rPr>
      </w:pPr>
    </w:p>
    <w:p w14:paraId="058875C5" w14:textId="5F1AAEE1" w:rsidR="0067279C" w:rsidRDefault="0067279C" w:rsidP="00DB10EA">
      <w:pPr>
        <w:spacing w:before="0" w:after="0"/>
        <w:ind w:left="0" w:right="0"/>
        <w:rPr>
          <w:rFonts w:ascii="Calibri" w:eastAsia="Times New Roman" w:hAnsi="Calibri" w:cs="Calibri"/>
          <w:color w:val="FF0000"/>
          <w:kern w:val="0"/>
          <w:sz w:val="22"/>
          <w:szCs w:val="22"/>
          <w:lang w:eastAsia="en-AU"/>
        </w:rPr>
      </w:pPr>
    </w:p>
    <w:p w14:paraId="1DB3C870" w14:textId="32AFC69D" w:rsidR="0067279C" w:rsidRDefault="0067279C" w:rsidP="00DB10EA">
      <w:pPr>
        <w:spacing w:before="0" w:after="0"/>
        <w:ind w:left="0" w:right="0"/>
        <w:rPr>
          <w:rFonts w:ascii="Calibri" w:eastAsia="Times New Roman" w:hAnsi="Calibri" w:cs="Calibri"/>
          <w:color w:val="FF0000"/>
          <w:kern w:val="0"/>
          <w:sz w:val="22"/>
          <w:szCs w:val="22"/>
          <w:lang w:eastAsia="en-AU"/>
        </w:rPr>
      </w:pPr>
    </w:p>
    <w:p w14:paraId="1C6344D6" w14:textId="77777777" w:rsidR="00342240" w:rsidRDefault="00342240" w:rsidP="00DB10EA">
      <w:pPr>
        <w:spacing w:before="0" w:after="0"/>
        <w:ind w:left="0" w:right="0"/>
        <w:rPr>
          <w:rFonts w:ascii="Calibri" w:eastAsia="Times New Roman" w:hAnsi="Calibri" w:cs="Calibri"/>
          <w:color w:val="FF0000"/>
          <w:kern w:val="0"/>
          <w:sz w:val="22"/>
          <w:szCs w:val="22"/>
          <w:lang w:eastAsia="en-AU"/>
        </w:rPr>
      </w:pPr>
      <w:bookmarkStart w:id="0" w:name="_GoBack"/>
      <w:bookmarkEnd w:id="0"/>
    </w:p>
    <w:p w14:paraId="72BF0A36" w14:textId="25F7BB18" w:rsidR="000E3D79" w:rsidRDefault="000E3D79" w:rsidP="00DB10EA">
      <w:pPr>
        <w:spacing w:before="0" w:after="0"/>
        <w:ind w:left="0" w:right="0"/>
        <w:rPr>
          <w:rFonts w:ascii="Calibri" w:eastAsia="Times New Roman" w:hAnsi="Calibri" w:cs="Calibri"/>
          <w:color w:val="FF0000"/>
          <w:kern w:val="0"/>
          <w:sz w:val="22"/>
          <w:szCs w:val="22"/>
          <w:lang w:eastAsia="en-AU"/>
        </w:rPr>
      </w:pPr>
    </w:p>
    <w:p w14:paraId="2BD15CC4" w14:textId="19E084E7" w:rsidR="000E3D79" w:rsidRDefault="000E3D79" w:rsidP="00DB10EA">
      <w:pPr>
        <w:spacing w:before="0" w:after="0"/>
        <w:ind w:left="0" w:right="0"/>
        <w:rPr>
          <w:rFonts w:ascii="Calibri" w:eastAsia="Times New Roman" w:hAnsi="Calibri" w:cs="Calibri"/>
          <w:color w:val="FF0000"/>
          <w:kern w:val="0"/>
          <w:sz w:val="22"/>
          <w:szCs w:val="22"/>
          <w:lang w:eastAsia="en-AU"/>
        </w:rPr>
      </w:pPr>
    </w:p>
    <w:p w14:paraId="55574026" w14:textId="0F44CE6B" w:rsidR="000E3D79" w:rsidRDefault="000E3D79" w:rsidP="00DB10EA">
      <w:pPr>
        <w:spacing w:before="0" w:after="0"/>
        <w:ind w:left="0" w:right="0"/>
        <w:rPr>
          <w:rFonts w:ascii="Calibri" w:eastAsia="Times New Roman" w:hAnsi="Calibri" w:cs="Calibri"/>
          <w:color w:val="FF0000"/>
          <w:kern w:val="0"/>
          <w:sz w:val="22"/>
          <w:szCs w:val="22"/>
          <w:lang w:eastAsia="en-AU"/>
        </w:rPr>
      </w:pPr>
    </w:p>
    <w:p w14:paraId="5DAFA5D4" w14:textId="36799061" w:rsidR="000E3D79" w:rsidRDefault="000E3D79" w:rsidP="00DB10EA">
      <w:pPr>
        <w:spacing w:before="0" w:after="0"/>
        <w:ind w:left="0" w:right="0"/>
        <w:rPr>
          <w:rFonts w:ascii="Calibri" w:eastAsia="Times New Roman" w:hAnsi="Calibri" w:cs="Calibri"/>
          <w:color w:val="FF0000"/>
          <w:kern w:val="0"/>
          <w:sz w:val="22"/>
          <w:szCs w:val="22"/>
          <w:lang w:eastAsia="en-AU"/>
        </w:rPr>
      </w:pPr>
    </w:p>
    <w:p w14:paraId="70A4B553" w14:textId="79CD140E" w:rsidR="000E3D79" w:rsidRDefault="000E3D79" w:rsidP="00DB10EA">
      <w:pPr>
        <w:spacing w:before="0" w:after="0"/>
        <w:ind w:left="0" w:right="0"/>
        <w:rPr>
          <w:rFonts w:ascii="Calibri" w:eastAsia="Times New Roman" w:hAnsi="Calibri" w:cs="Calibri"/>
          <w:color w:val="FF0000"/>
          <w:kern w:val="0"/>
          <w:sz w:val="22"/>
          <w:szCs w:val="22"/>
          <w:lang w:eastAsia="en-AU"/>
        </w:rPr>
      </w:pPr>
    </w:p>
    <w:p w14:paraId="4B87544C" w14:textId="21B9C127" w:rsidR="000E3D79" w:rsidRDefault="000E3D79" w:rsidP="00DB10EA">
      <w:pPr>
        <w:spacing w:before="0" w:after="0"/>
        <w:ind w:left="0" w:right="0"/>
        <w:rPr>
          <w:rFonts w:ascii="Calibri" w:eastAsia="Times New Roman" w:hAnsi="Calibri" w:cs="Calibri"/>
          <w:color w:val="FF0000"/>
          <w:kern w:val="0"/>
          <w:sz w:val="22"/>
          <w:szCs w:val="22"/>
          <w:lang w:eastAsia="en-AU"/>
        </w:rPr>
      </w:pPr>
    </w:p>
    <w:p w14:paraId="6E33AAF7" w14:textId="4F32AF9B" w:rsidR="000E3D79" w:rsidRDefault="000E3D79" w:rsidP="00DB10EA">
      <w:pPr>
        <w:spacing w:before="0" w:after="0"/>
        <w:ind w:left="0" w:right="0"/>
        <w:rPr>
          <w:rFonts w:ascii="Calibri" w:eastAsia="Times New Roman" w:hAnsi="Calibri" w:cs="Calibri"/>
          <w:color w:val="FF0000"/>
          <w:kern w:val="0"/>
          <w:sz w:val="22"/>
          <w:szCs w:val="22"/>
          <w:lang w:eastAsia="en-AU"/>
        </w:rPr>
      </w:pPr>
    </w:p>
    <w:p w14:paraId="66879A1C" w14:textId="7B3004FA" w:rsidR="000E3D79" w:rsidRDefault="000E3D79" w:rsidP="00DB10EA">
      <w:pPr>
        <w:spacing w:before="0" w:after="0"/>
        <w:ind w:left="0" w:right="0"/>
        <w:rPr>
          <w:rFonts w:ascii="Calibri" w:eastAsia="Times New Roman" w:hAnsi="Calibri" w:cs="Calibri"/>
          <w:color w:val="FF0000"/>
          <w:kern w:val="0"/>
          <w:sz w:val="22"/>
          <w:szCs w:val="22"/>
          <w:lang w:eastAsia="en-AU"/>
        </w:rPr>
      </w:pPr>
    </w:p>
    <w:p w14:paraId="7C3BDEBB" w14:textId="1FDCAC23" w:rsidR="000E3D79" w:rsidRDefault="000E3D79" w:rsidP="00DB10EA">
      <w:pPr>
        <w:spacing w:before="0" w:after="0"/>
        <w:ind w:left="0" w:right="0"/>
        <w:rPr>
          <w:rFonts w:ascii="Calibri" w:eastAsia="Times New Roman" w:hAnsi="Calibri" w:cs="Calibri"/>
          <w:color w:val="FF0000"/>
          <w:kern w:val="0"/>
          <w:sz w:val="22"/>
          <w:szCs w:val="22"/>
          <w:lang w:eastAsia="en-AU"/>
        </w:rPr>
      </w:pPr>
    </w:p>
    <w:p w14:paraId="6FC48C76" w14:textId="624D6B39" w:rsidR="000E3D79" w:rsidRDefault="000E3D79" w:rsidP="00DB10EA">
      <w:pPr>
        <w:spacing w:before="0" w:after="0"/>
        <w:ind w:left="0" w:right="0"/>
        <w:rPr>
          <w:rFonts w:ascii="Calibri" w:eastAsia="Times New Roman" w:hAnsi="Calibri" w:cs="Calibri"/>
          <w:color w:val="FF0000"/>
          <w:kern w:val="0"/>
          <w:sz w:val="22"/>
          <w:szCs w:val="22"/>
          <w:lang w:eastAsia="en-AU"/>
        </w:rPr>
      </w:pPr>
    </w:p>
    <w:p w14:paraId="4F175A53" w14:textId="4DF0FC37" w:rsidR="000E3D79" w:rsidRDefault="000E3D79" w:rsidP="00DB10EA">
      <w:pPr>
        <w:spacing w:before="0" w:after="0"/>
        <w:ind w:left="0" w:right="0"/>
        <w:rPr>
          <w:rFonts w:ascii="Calibri" w:eastAsia="Times New Roman" w:hAnsi="Calibri" w:cs="Calibri"/>
          <w:color w:val="FF0000"/>
          <w:kern w:val="0"/>
          <w:sz w:val="22"/>
          <w:szCs w:val="22"/>
          <w:lang w:eastAsia="en-AU"/>
        </w:rPr>
      </w:pPr>
    </w:p>
    <w:p w14:paraId="3108B08F" w14:textId="356A2AFA" w:rsidR="000E3D79" w:rsidRDefault="000E3D79" w:rsidP="00DB10EA">
      <w:pPr>
        <w:spacing w:before="0" w:after="0"/>
        <w:ind w:left="0" w:right="0"/>
        <w:rPr>
          <w:rFonts w:ascii="Calibri" w:eastAsia="Times New Roman" w:hAnsi="Calibri" w:cs="Calibri"/>
          <w:color w:val="FF0000"/>
          <w:kern w:val="0"/>
          <w:sz w:val="22"/>
          <w:szCs w:val="22"/>
          <w:lang w:eastAsia="en-AU"/>
        </w:rPr>
      </w:pPr>
    </w:p>
    <w:p w14:paraId="44FF882B" w14:textId="77777777" w:rsidR="000E3D79" w:rsidRDefault="000E3D79"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781A8901"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18F0B729" w:rsidR="004D1382" w:rsidRDefault="002521B7" w:rsidP="00DB10EA">
            <w:pPr>
              <w:spacing w:before="0" w:after="0"/>
              <w:ind w:left="0" w:right="0"/>
              <w:rPr>
                <w:noProof/>
                <w:lang w:val="en-AU" w:eastAsia="en-AU"/>
              </w:rPr>
            </w:pPr>
            <w:r>
              <w:rPr>
                <w:noProof/>
                <w:lang w:val="en-AU" w:eastAsia="en-AU"/>
              </w:rPr>
              <w:t>Safe</w:t>
            </w:r>
          </w:p>
        </w:tc>
        <w:tc>
          <w:tcPr>
            <w:tcW w:w="7109" w:type="dxa"/>
          </w:tcPr>
          <w:p w14:paraId="5D6D3F9F" w14:textId="37C70172" w:rsidR="004D1382" w:rsidRDefault="002521B7" w:rsidP="002521B7">
            <w:pPr>
              <w:pStyle w:val="ListParagraph"/>
              <w:numPr>
                <w:ilvl w:val="0"/>
                <w:numId w:val="2"/>
              </w:numPr>
              <w:spacing w:before="0" w:after="0"/>
              <w:ind w:right="0"/>
              <w:rPr>
                <w:noProof/>
                <w:lang w:val="en-AU" w:eastAsia="en-AU"/>
              </w:rPr>
            </w:pPr>
            <w:r>
              <w:rPr>
                <w:noProof/>
                <w:lang w:val="en-AU" w:eastAsia="en-AU"/>
              </w:rPr>
              <w:t>The sender and receiver are having casual convers</w:t>
            </w:r>
            <w:r w:rsidR="001B012B">
              <w:rPr>
                <w:noProof/>
                <w:lang w:val="en-AU" w:eastAsia="en-AU"/>
              </w:rPr>
              <w:t>at</w:t>
            </w:r>
            <w:r>
              <w:rPr>
                <w:noProof/>
                <w:lang w:val="en-AU" w:eastAsia="en-AU"/>
              </w:rPr>
              <w:t>ion</w:t>
            </w:r>
          </w:p>
          <w:p w14:paraId="45AA9772" w14:textId="3921EEA2" w:rsidR="002521B7" w:rsidRPr="002521B7" w:rsidRDefault="002521B7" w:rsidP="002521B7">
            <w:pPr>
              <w:pStyle w:val="ListParagraph"/>
              <w:numPr>
                <w:ilvl w:val="0"/>
                <w:numId w:val="2"/>
              </w:numPr>
              <w:spacing w:before="0" w:after="0"/>
              <w:ind w:right="0"/>
              <w:rPr>
                <w:noProof/>
                <w:lang w:val="en-AU" w:eastAsia="en-AU"/>
              </w:rPr>
            </w:pPr>
            <w:r>
              <w:rPr>
                <w:noProof/>
                <w:lang w:val="en-AU" w:eastAsia="en-AU"/>
              </w:rPr>
              <w:t>No phishing attack found</w:t>
            </w: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25369D15" w:rsidR="004225F9" w:rsidRDefault="002521B7" w:rsidP="004E6A37">
            <w:pPr>
              <w:spacing w:before="0" w:after="0"/>
              <w:ind w:left="0" w:right="0"/>
              <w:rPr>
                <w:noProof/>
                <w:lang w:val="en-AU" w:eastAsia="en-AU"/>
              </w:rPr>
            </w:pPr>
            <w:r>
              <w:rPr>
                <w:noProof/>
                <w:lang w:val="en-AU" w:eastAsia="en-AU"/>
              </w:rPr>
              <w:t>Malicious</w:t>
            </w:r>
          </w:p>
        </w:tc>
        <w:tc>
          <w:tcPr>
            <w:tcW w:w="7109" w:type="dxa"/>
          </w:tcPr>
          <w:p w14:paraId="53DE44A0" w14:textId="77777777" w:rsidR="004225F9" w:rsidRDefault="002521B7" w:rsidP="002521B7">
            <w:pPr>
              <w:pStyle w:val="ListParagraph"/>
              <w:numPr>
                <w:ilvl w:val="0"/>
                <w:numId w:val="3"/>
              </w:numPr>
              <w:spacing w:before="0" w:after="0"/>
              <w:ind w:right="0"/>
              <w:rPr>
                <w:noProof/>
                <w:lang w:val="en-AU" w:eastAsia="en-AU"/>
              </w:rPr>
            </w:pPr>
            <w:r>
              <w:rPr>
                <w:noProof/>
                <w:lang w:val="en-AU" w:eastAsia="en-AU"/>
              </w:rPr>
              <w:t>The attached URL is malicious</w:t>
            </w:r>
          </w:p>
          <w:p w14:paraId="64E0E1D4" w14:textId="77777777" w:rsidR="004766B4" w:rsidRDefault="004766B4" w:rsidP="004766B4">
            <w:pPr>
              <w:pStyle w:val="ListParagraph"/>
              <w:numPr>
                <w:ilvl w:val="0"/>
                <w:numId w:val="3"/>
              </w:numPr>
              <w:spacing w:before="0" w:after="0"/>
              <w:ind w:right="0"/>
              <w:rPr>
                <w:noProof/>
                <w:lang w:val="en-AU" w:eastAsia="en-AU"/>
              </w:rPr>
            </w:pPr>
            <w:r w:rsidRPr="002521B7">
              <w:rPr>
                <w:noProof/>
                <w:lang w:val="en-AU" w:eastAsia="en-AU"/>
              </w:rPr>
              <w:t>The email sender is requesting the user</w:t>
            </w:r>
            <w:r>
              <w:rPr>
                <w:noProof/>
                <w:lang w:val="en-AU" w:eastAsia="en-AU"/>
              </w:rPr>
              <w:t xml:space="preserve"> to clink</w:t>
            </w:r>
            <w:r w:rsidRPr="002521B7">
              <w:rPr>
                <w:noProof/>
                <w:lang w:val="en-AU" w:eastAsia="en-AU"/>
              </w:rPr>
              <w:t xml:space="preserve"> a </w:t>
            </w:r>
            <w:r>
              <w:rPr>
                <w:noProof/>
                <w:lang w:val="en-AU" w:eastAsia="en-AU"/>
              </w:rPr>
              <w:t>link</w:t>
            </w:r>
            <w:r w:rsidRPr="002521B7">
              <w:rPr>
                <w:noProof/>
                <w:lang w:val="en-AU" w:eastAsia="en-AU"/>
              </w:rPr>
              <w:t xml:space="preserve"> with fairly generic justification</w:t>
            </w:r>
          </w:p>
          <w:p w14:paraId="4FB5F4BB" w14:textId="3F7861D2" w:rsidR="002521B7" w:rsidRPr="00476D32" w:rsidRDefault="002521B7" w:rsidP="00476D32">
            <w:pPr>
              <w:pStyle w:val="ListParagraph"/>
              <w:numPr>
                <w:ilvl w:val="0"/>
                <w:numId w:val="3"/>
              </w:numPr>
              <w:spacing w:before="0" w:after="0"/>
              <w:ind w:right="0"/>
              <w:rPr>
                <w:noProof/>
                <w:lang w:val="en-AU" w:eastAsia="en-AU"/>
              </w:rPr>
            </w:pPr>
            <w:r>
              <w:rPr>
                <w:noProof/>
                <w:lang w:val="en-AU" w:eastAsia="en-AU"/>
              </w:rPr>
              <w:t>Office365 is not expressed in the official format as required in the email</w:t>
            </w: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102E6AF3" w:rsidR="004225F9" w:rsidRDefault="002521B7" w:rsidP="004E6A37">
            <w:pPr>
              <w:spacing w:before="0" w:after="0"/>
              <w:ind w:left="0" w:right="0"/>
              <w:rPr>
                <w:noProof/>
                <w:lang w:val="en-AU" w:eastAsia="en-AU"/>
              </w:rPr>
            </w:pPr>
            <w:r>
              <w:rPr>
                <w:noProof/>
                <w:lang w:val="en-AU" w:eastAsia="en-AU"/>
              </w:rPr>
              <w:t>Malacious</w:t>
            </w:r>
          </w:p>
        </w:tc>
        <w:tc>
          <w:tcPr>
            <w:tcW w:w="7109" w:type="dxa"/>
          </w:tcPr>
          <w:p w14:paraId="21BA63B2" w14:textId="21B289F9" w:rsidR="004766B4" w:rsidRPr="004766B4" w:rsidRDefault="004766B4" w:rsidP="004766B4">
            <w:pPr>
              <w:pStyle w:val="ListParagraph"/>
              <w:numPr>
                <w:ilvl w:val="0"/>
                <w:numId w:val="4"/>
              </w:numPr>
              <w:spacing w:before="0" w:after="0"/>
              <w:ind w:right="0"/>
              <w:rPr>
                <w:noProof/>
                <w:szCs w:val="24"/>
                <w:lang w:val="en-AU" w:eastAsia="en-AU"/>
              </w:rPr>
            </w:pPr>
            <w:r w:rsidRPr="004766B4">
              <w:rPr>
                <w:noProof/>
                <w:szCs w:val="24"/>
                <w:lang w:val="en-AU" w:eastAsia="en-AU"/>
              </w:rPr>
              <w:t xml:space="preserve">The attached URL </w:t>
            </w:r>
            <w:r w:rsidRPr="004766B4">
              <w:rPr>
                <w:noProof/>
                <w:szCs w:val="24"/>
                <w:lang w:val="en-AU" w:eastAsia="en-AU"/>
              </w:rPr>
              <w:t>facebook is malicious</w:t>
            </w:r>
          </w:p>
          <w:p w14:paraId="22447A34" w14:textId="77777777" w:rsidR="004766B4" w:rsidRPr="004766B4" w:rsidRDefault="004766B4" w:rsidP="004766B4">
            <w:pPr>
              <w:pStyle w:val="ListParagraph"/>
              <w:numPr>
                <w:ilvl w:val="0"/>
                <w:numId w:val="4"/>
              </w:numPr>
              <w:spacing w:before="0" w:after="0"/>
              <w:ind w:right="0"/>
              <w:rPr>
                <w:noProof/>
                <w:szCs w:val="24"/>
                <w:lang w:val="en-AU" w:eastAsia="en-AU"/>
              </w:rPr>
            </w:pPr>
            <w:r w:rsidRPr="004766B4">
              <w:rPr>
                <w:noProof/>
                <w:szCs w:val="24"/>
                <w:lang w:val="en-AU" w:eastAsia="en-AU"/>
              </w:rPr>
              <w:t>The email sender is requesting the user to clink a link with fairly generic justification</w:t>
            </w:r>
          </w:p>
          <w:p w14:paraId="7A1BE08A" w14:textId="77777777" w:rsidR="004766B4" w:rsidRPr="004766B4" w:rsidRDefault="004766B4" w:rsidP="004766B4">
            <w:pPr>
              <w:pStyle w:val="ListParagraph"/>
              <w:numPr>
                <w:ilvl w:val="0"/>
                <w:numId w:val="4"/>
              </w:numPr>
              <w:spacing w:before="0" w:after="0"/>
              <w:ind w:right="0"/>
              <w:rPr>
                <w:noProof/>
                <w:szCs w:val="24"/>
                <w:lang w:val="en-AU" w:eastAsia="en-AU"/>
              </w:rPr>
            </w:pPr>
            <w:r w:rsidRPr="004766B4">
              <w:rPr>
                <w:noProof/>
                <w:szCs w:val="24"/>
                <w:lang w:val="en-AU" w:eastAsia="en-AU"/>
              </w:rPr>
              <w:t>The name the email uses isn’t consistent with the display name.</w:t>
            </w:r>
          </w:p>
          <w:p w14:paraId="48AA949D" w14:textId="335AE9F8" w:rsidR="004225F9" w:rsidRPr="00476D32" w:rsidRDefault="004766B4" w:rsidP="004766B4">
            <w:pPr>
              <w:pStyle w:val="ListParagraph"/>
              <w:numPr>
                <w:ilvl w:val="0"/>
                <w:numId w:val="4"/>
              </w:numPr>
              <w:spacing w:before="0" w:after="0"/>
              <w:ind w:right="0"/>
              <w:rPr>
                <w:noProof/>
                <w:lang w:val="en-AU" w:eastAsia="en-AU"/>
              </w:rPr>
            </w:pPr>
            <w:r w:rsidRPr="004766B4">
              <w:rPr>
                <w:noProof/>
                <w:szCs w:val="24"/>
                <w:lang w:val="en-AU" w:eastAsia="en-AU"/>
              </w:rPr>
              <w:t>The salutation of the email is wrong</w:t>
            </w: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3E96F0E4" w:rsidR="004225F9" w:rsidRDefault="001B012B" w:rsidP="004E6A37">
            <w:pPr>
              <w:spacing w:before="0" w:after="0"/>
              <w:ind w:left="0" w:right="0"/>
              <w:rPr>
                <w:noProof/>
                <w:lang w:val="en-AU" w:eastAsia="en-AU"/>
              </w:rPr>
            </w:pPr>
            <w:r>
              <w:rPr>
                <w:noProof/>
                <w:lang w:val="en-AU" w:eastAsia="en-AU"/>
              </w:rPr>
              <w:t>Safe</w:t>
            </w:r>
          </w:p>
        </w:tc>
        <w:tc>
          <w:tcPr>
            <w:tcW w:w="7109" w:type="dxa"/>
          </w:tcPr>
          <w:p w14:paraId="2667BEE0" w14:textId="1E7FDF1D" w:rsidR="001B012B" w:rsidRDefault="001B012B" w:rsidP="001B012B">
            <w:pPr>
              <w:pStyle w:val="ListParagraph"/>
              <w:numPr>
                <w:ilvl w:val="0"/>
                <w:numId w:val="2"/>
              </w:numPr>
              <w:spacing w:before="0" w:after="0"/>
              <w:ind w:right="0"/>
              <w:rPr>
                <w:noProof/>
                <w:lang w:val="en-AU" w:eastAsia="en-AU"/>
              </w:rPr>
            </w:pPr>
            <w:r>
              <w:rPr>
                <w:noProof/>
                <w:lang w:val="en-AU" w:eastAsia="en-AU"/>
              </w:rPr>
              <w:t xml:space="preserve">The sender and receiver are having </w:t>
            </w:r>
            <w:r>
              <w:rPr>
                <w:noProof/>
                <w:lang w:val="en-AU" w:eastAsia="en-AU"/>
              </w:rPr>
              <w:t xml:space="preserve">formal </w:t>
            </w:r>
            <w:r>
              <w:rPr>
                <w:noProof/>
                <w:lang w:val="en-AU" w:eastAsia="en-AU"/>
              </w:rPr>
              <w:t>convers</w:t>
            </w:r>
            <w:r>
              <w:rPr>
                <w:noProof/>
                <w:lang w:val="en-AU" w:eastAsia="en-AU"/>
              </w:rPr>
              <w:t>at</w:t>
            </w:r>
            <w:r>
              <w:rPr>
                <w:noProof/>
                <w:lang w:val="en-AU" w:eastAsia="en-AU"/>
              </w:rPr>
              <w:t>ion</w:t>
            </w:r>
          </w:p>
          <w:p w14:paraId="36D46D31" w14:textId="010E8DEF" w:rsidR="004225F9" w:rsidRPr="001B012B" w:rsidRDefault="001B012B" w:rsidP="001B012B">
            <w:pPr>
              <w:pStyle w:val="ListParagraph"/>
              <w:numPr>
                <w:ilvl w:val="0"/>
                <w:numId w:val="2"/>
              </w:numPr>
              <w:spacing w:before="0" w:after="0"/>
              <w:ind w:right="0"/>
              <w:rPr>
                <w:noProof/>
                <w:lang w:val="en-AU" w:eastAsia="en-AU"/>
              </w:rPr>
            </w:pPr>
            <w:r w:rsidRPr="001B012B">
              <w:rPr>
                <w:noProof/>
                <w:lang w:val="en-AU" w:eastAsia="en-AU"/>
              </w:rPr>
              <w:t>No phishing attack found</w:t>
            </w:r>
          </w:p>
        </w:tc>
      </w:tr>
    </w:tbl>
    <w:p w14:paraId="4B917BBD" w14:textId="2744E9BD" w:rsidR="0064428C" w:rsidRDefault="0064428C" w:rsidP="00DB10EA">
      <w:pPr>
        <w:spacing w:before="0" w:after="0"/>
        <w:ind w:left="0" w:right="0"/>
        <w:rPr>
          <w:noProof/>
          <w:lang w:val="en-AU" w:eastAsia="en-AU"/>
        </w:rPr>
      </w:pPr>
    </w:p>
    <w:p w14:paraId="19C7B69A" w14:textId="55CDBA38" w:rsidR="0064428C" w:rsidRDefault="0064428C" w:rsidP="00DB10EA">
      <w:pPr>
        <w:spacing w:before="0" w:after="0"/>
        <w:ind w:left="0" w:right="0"/>
        <w:rPr>
          <w:noProof/>
          <w:lang w:val="en-AU" w:eastAsia="en-AU"/>
        </w:rPr>
      </w:pPr>
    </w:p>
    <w:p w14:paraId="506DC7A4" w14:textId="1E90BB7E" w:rsidR="007434B9" w:rsidRDefault="007434B9" w:rsidP="00DB10EA">
      <w:pPr>
        <w:spacing w:before="0" w:after="0"/>
        <w:ind w:left="0" w:right="0"/>
        <w:rPr>
          <w:noProof/>
          <w:lang w:val="en-AU" w:eastAsia="en-AU"/>
        </w:rPr>
      </w:pPr>
    </w:p>
    <w:p w14:paraId="31758D3E" w14:textId="05B84D68" w:rsidR="007434B9" w:rsidRDefault="007434B9" w:rsidP="00DB10EA">
      <w:pPr>
        <w:spacing w:before="0" w:after="0"/>
        <w:ind w:left="0" w:right="0"/>
        <w:rPr>
          <w:noProof/>
          <w:lang w:val="en-AU" w:eastAsia="en-AU"/>
        </w:rPr>
      </w:pPr>
    </w:p>
    <w:p w14:paraId="0A7E4602" w14:textId="2950692F" w:rsidR="007434B9" w:rsidRDefault="007434B9" w:rsidP="00DB10EA">
      <w:pPr>
        <w:spacing w:before="0" w:after="0"/>
        <w:ind w:left="0" w:right="0"/>
        <w:rPr>
          <w:noProof/>
          <w:lang w:val="en-AU" w:eastAsia="en-AU"/>
        </w:rPr>
      </w:pPr>
    </w:p>
    <w:p w14:paraId="0CDFFB3B" w14:textId="07B5C108" w:rsidR="007434B9" w:rsidRDefault="007434B9" w:rsidP="00DB10EA">
      <w:pPr>
        <w:spacing w:before="0" w:after="0"/>
        <w:ind w:left="0" w:right="0"/>
        <w:rPr>
          <w:noProof/>
          <w:lang w:val="en-AU" w:eastAsia="en-AU"/>
        </w:rPr>
      </w:pPr>
    </w:p>
    <w:p w14:paraId="62BB0507" w14:textId="3BBCD56E" w:rsidR="007434B9" w:rsidRDefault="007434B9" w:rsidP="00DB10EA">
      <w:pPr>
        <w:spacing w:before="0" w:after="0"/>
        <w:ind w:left="0" w:right="0"/>
        <w:rPr>
          <w:noProof/>
          <w:lang w:val="en-AU" w:eastAsia="en-AU"/>
        </w:rPr>
      </w:pPr>
    </w:p>
    <w:p w14:paraId="5654A86A" w14:textId="08CDC0FB" w:rsidR="007434B9" w:rsidRDefault="007434B9" w:rsidP="00DB10EA">
      <w:pPr>
        <w:spacing w:before="0" w:after="0"/>
        <w:ind w:left="0" w:right="0"/>
        <w:rPr>
          <w:noProof/>
          <w:lang w:val="en-AU" w:eastAsia="en-AU"/>
        </w:rPr>
      </w:pPr>
    </w:p>
    <w:p w14:paraId="587101D3" w14:textId="025FCEAD" w:rsidR="007434B9" w:rsidRDefault="007434B9" w:rsidP="00DB10EA">
      <w:pPr>
        <w:spacing w:before="0" w:after="0"/>
        <w:ind w:left="0" w:right="0"/>
        <w:rPr>
          <w:noProof/>
          <w:lang w:val="en-AU" w:eastAsia="en-AU"/>
        </w:rPr>
      </w:pPr>
    </w:p>
    <w:p w14:paraId="30888037" w14:textId="7FAB8EC0" w:rsidR="007434B9" w:rsidRDefault="007434B9" w:rsidP="00DB10EA">
      <w:pPr>
        <w:spacing w:before="0" w:after="0"/>
        <w:ind w:left="0" w:right="0"/>
        <w:rPr>
          <w:noProof/>
          <w:lang w:val="en-AU" w:eastAsia="en-AU"/>
        </w:rPr>
      </w:pPr>
    </w:p>
    <w:p w14:paraId="73906B9C" w14:textId="067D364A" w:rsidR="007434B9" w:rsidRDefault="007434B9" w:rsidP="00DB10EA">
      <w:pPr>
        <w:spacing w:before="0" w:after="0"/>
        <w:ind w:left="0" w:right="0"/>
        <w:rPr>
          <w:noProof/>
          <w:lang w:val="en-AU" w:eastAsia="en-AU"/>
        </w:rPr>
      </w:pPr>
    </w:p>
    <w:p w14:paraId="0C9856AE" w14:textId="4B42019D" w:rsidR="007434B9" w:rsidRDefault="007434B9" w:rsidP="00DB10EA">
      <w:pPr>
        <w:spacing w:before="0" w:after="0"/>
        <w:ind w:left="0" w:right="0"/>
        <w:rPr>
          <w:noProof/>
          <w:lang w:val="en-AU" w:eastAsia="en-AU"/>
        </w:rPr>
      </w:pPr>
    </w:p>
    <w:p w14:paraId="3E44CAEA" w14:textId="7029358B" w:rsidR="007434B9" w:rsidRDefault="007434B9" w:rsidP="00DB10EA">
      <w:pPr>
        <w:spacing w:before="0" w:after="0"/>
        <w:ind w:left="0" w:right="0"/>
        <w:rPr>
          <w:noProof/>
          <w:lang w:val="en-AU" w:eastAsia="en-AU"/>
        </w:rPr>
      </w:pPr>
    </w:p>
    <w:p w14:paraId="77F7FAB9" w14:textId="7F5A7454" w:rsidR="007434B9" w:rsidRDefault="007434B9" w:rsidP="00DB10EA">
      <w:pPr>
        <w:spacing w:before="0" w:after="0"/>
        <w:ind w:left="0" w:right="0"/>
        <w:rPr>
          <w:noProof/>
          <w:lang w:val="en-AU" w:eastAsia="en-AU"/>
        </w:rPr>
      </w:pPr>
    </w:p>
    <w:p w14:paraId="4C2DB4B9" w14:textId="107B00F1" w:rsidR="007434B9" w:rsidRDefault="007434B9" w:rsidP="00DB10EA">
      <w:pPr>
        <w:spacing w:before="0" w:after="0"/>
        <w:ind w:left="0" w:right="0"/>
        <w:rPr>
          <w:noProof/>
          <w:lang w:val="en-AU" w:eastAsia="en-AU"/>
        </w:rPr>
      </w:pPr>
    </w:p>
    <w:p w14:paraId="59DFC7F5" w14:textId="7906FADC" w:rsidR="007434B9" w:rsidRDefault="007434B9" w:rsidP="00DB10EA">
      <w:pPr>
        <w:spacing w:before="0" w:after="0"/>
        <w:ind w:left="0" w:right="0"/>
        <w:rPr>
          <w:noProof/>
          <w:lang w:val="en-AU" w:eastAsia="en-AU"/>
        </w:rPr>
      </w:pPr>
    </w:p>
    <w:p w14:paraId="1BD2C99A" w14:textId="008CE035" w:rsidR="007434B9" w:rsidRDefault="007434B9" w:rsidP="00DB10EA">
      <w:pPr>
        <w:spacing w:before="0" w:after="0"/>
        <w:ind w:left="0" w:right="0"/>
        <w:rPr>
          <w:noProof/>
          <w:lang w:val="en-AU" w:eastAsia="en-AU"/>
        </w:rPr>
      </w:pPr>
    </w:p>
    <w:p w14:paraId="3781FAC4" w14:textId="77777777" w:rsidR="007434B9" w:rsidRDefault="007434B9"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7AA7A77C" w:rsidR="004225F9" w:rsidRDefault="00D817CA" w:rsidP="004E6A37">
            <w:pPr>
              <w:spacing w:before="0" w:after="0"/>
              <w:ind w:left="0" w:right="0"/>
              <w:rPr>
                <w:noProof/>
                <w:lang w:val="en-AU" w:eastAsia="en-AU"/>
              </w:rPr>
            </w:pPr>
            <w:r>
              <w:rPr>
                <w:noProof/>
                <w:lang w:val="en-AU" w:eastAsia="en-AU"/>
              </w:rPr>
              <w:t>Malacious</w:t>
            </w:r>
          </w:p>
        </w:tc>
        <w:tc>
          <w:tcPr>
            <w:tcW w:w="7109" w:type="dxa"/>
          </w:tcPr>
          <w:p w14:paraId="7A648864" w14:textId="0698F13E" w:rsidR="00D817CA" w:rsidRPr="00641C74" w:rsidRDefault="00D817CA" w:rsidP="00D817CA">
            <w:pPr>
              <w:pStyle w:val="ListParagraph"/>
              <w:numPr>
                <w:ilvl w:val="0"/>
                <w:numId w:val="1"/>
              </w:numPr>
              <w:spacing w:before="0" w:after="0"/>
              <w:ind w:right="0"/>
              <w:rPr>
                <w:noProof/>
                <w:szCs w:val="24"/>
                <w:lang w:val="en-AU" w:eastAsia="en-AU"/>
              </w:rPr>
            </w:pPr>
            <w:r w:rsidRPr="00641C74">
              <w:rPr>
                <w:noProof/>
                <w:szCs w:val="24"/>
                <w:lang w:val="en-AU" w:eastAsia="en-AU"/>
              </w:rPr>
              <w:t xml:space="preserve">The email sender is requesting the user </w:t>
            </w:r>
            <w:r w:rsidRPr="00641C74">
              <w:rPr>
                <w:noProof/>
                <w:szCs w:val="24"/>
                <w:lang w:val="en-AU" w:eastAsia="en-AU"/>
              </w:rPr>
              <w:t>account</w:t>
            </w:r>
            <w:r w:rsidRPr="00641C74">
              <w:rPr>
                <w:noProof/>
                <w:szCs w:val="24"/>
                <w:lang w:val="en-AU" w:eastAsia="en-AU"/>
              </w:rPr>
              <w:t>with fairly generic justification.</w:t>
            </w:r>
          </w:p>
          <w:p w14:paraId="1D0ECF53" w14:textId="77777777" w:rsidR="00D817CA" w:rsidRPr="00641C74" w:rsidRDefault="00D817CA" w:rsidP="00D817CA">
            <w:pPr>
              <w:pStyle w:val="ListParagraph"/>
              <w:numPr>
                <w:ilvl w:val="0"/>
                <w:numId w:val="1"/>
              </w:numPr>
              <w:spacing w:before="0" w:after="0"/>
              <w:ind w:right="0"/>
              <w:rPr>
                <w:noProof/>
                <w:szCs w:val="24"/>
                <w:lang w:val="en-AU" w:eastAsia="en-AU"/>
              </w:rPr>
            </w:pPr>
            <w:r w:rsidRPr="00641C74">
              <w:rPr>
                <w:noProof/>
                <w:szCs w:val="24"/>
                <w:lang w:val="en-AU" w:eastAsia="en-AU"/>
              </w:rPr>
              <w:t>This is enough indicators for us to assume that the link is probably malicious and should be treated as such.</w:t>
            </w:r>
          </w:p>
          <w:p w14:paraId="346B81C9" w14:textId="61C64F4F" w:rsidR="00D817CA" w:rsidRPr="00641C74" w:rsidRDefault="00D817CA" w:rsidP="00D817CA">
            <w:pPr>
              <w:pStyle w:val="ListParagraph"/>
              <w:numPr>
                <w:ilvl w:val="0"/>
                <w:numId w:val="1"/>
              </w:numPr>
              <w:spacing w:before="0" w:after="0"/>
              <w:ind w:right="0"/>
              <w:rPr>
                <w:noProof/>
                <w:szCs w:val="24"/>
                <w:lang w:val="en-AU" w:eastAsia="en-AU"/>
              </w:rPr>
            </w:pPr>
            <w:r w:rsidRPr="00641C74">
              <w:rPr>
                <w:noProof/>
                <w:szCs w:val="24"/>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p>
          <w:p w14:paraId="534DD91B" w14:textId="77777777" w:rsidR="004225F9" w:rsidRDefault="004225F9" w:rsidP="004E6A37">
            <w:pPr>
              <w:spacing w:before="0" w:after="0"/>
              <w:ind w:left="0" w:right="0"/>
              <w:rPr>
                <w:noProof/>
                <w:lang w:val="en-AU" w:eastAsia="en-AU"/>
              </w:rPr>
            </w:pPr>
          </w:p>
        </w:tc>
      </w:tr>
    </w:tbl>
    <w:p w14:paraId="3632D2BB" w14:textId="56CB1517" w:rsidR="0064428C" w:rsidRDefault="0064428C" w:rsidP="00DB10EA">
      <w:pPr>
        <w:spacing w:before="0" w:after="0"/>
        <w:ind w:left="0" w:right="0"/>
        <w:rPr>
          <w:noProof/>
          <w:lang w:val="en-AU" w:eastAsia="en-AU"/>
        </w:rPr>
      </w:pPr>
    </w:p>
    <w:p w14:paraId="47F5064C" w14:textId="084D9D38" w:rsidR="0064428C" w:rsidRDefault="0064428C" w:rsidP="00DB10EA">
      <w:pPr>
        <w:spacing w:before="0" w:after="0"/>
        <w:ind w:left="0" w:right="0"/>
        <w:rPr>
          <w:noProof/>
          <w:lang w:val="en-AU" w:eastAsia="en-AU"/>
        </w:rPr>
      </w:pPr>
    </w:p>
    <w:p w14:paraId="24951E59" w14:textId="07BA0E3B" w:rsidR="00476D32" w:rsidRDefault="00476D32" w:rsidP="00DB10EA">
      <w:pPr>
        <w:spacing w:before="0" w:after="0"/>
        <w:ind w:left="0" w:right="0"/>
        <w:rPr>
          <w:noProof/>
          <w:lang w:val="en-AU" w:eastAsia="en-AU"/>
        </w:rPr>
      </w:pPr>
    </w:p>
    <w:p w14:paraId="07C0B55E" w14:textId="77777777" w:rsidR="00476D32" w:rsidRDefault="00476D32"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77057149" w:rsidR="004225F9" w:rsidRDefault="00641C74" w:rsidP="004E6A37">
            <w:pPr>
              <w:spacing w:before="0" w:after="0"/>
              <w:ind w:left="0" w:right="0"/>
              <w:rPr>
                <w:noProof/>
                <w:lang w:val="en-AU" w:eastAsia="en-AU"/>
              </w:rPr>
            </w:pPr>
            <w:r>
              <w:rPr>
                <w:noProof/>
                <w:lang w:val="en-AU" w:eastAsia="en-AU"/>
              </w:rPr>
              <w:t>Safe</w:t>
            </w:r>
          </w:p>
        </w:tc>
        <w:tc>
          <w:tcPr>
            <w:tcW w:w="7109" w:type="dxa"/>
          </w:tcPr>
          <w:p w14:paraId="4A3F1EBE" w14:textId="77777777" w:rsidR="005A659B" w:rsidRDefault="005A659B" w:rsidP="005A659B">
            <w:pPr>
              <w:pStyle w:val="ListParagraph"/>
              <w:numPr>
                <w:ilvl w:val="0"/>
                <w:numId w:val="2"/>
              </w:numPr>
              <w:spacing w:before="0" w:after="0"/>
              <w:ind w:right="0"/>
              <w:rPr>
                <w:noProof/>
                <w:lang w:val="en-AU" w:eastAsia="en-AU"/>
              </w:rPr>
            </w:pPr>
            <w:r>
              <w:rPr>
                <w:noProof/>
                <w:lang w:val="en-AU" w:eastAsia="en-AU"/>
              </w:rPr>
              <w:t>The sender and receiver are having formal conversation</w:t>
            </w:r>
          </w:p>
          <w:p w14:paraId="6DC27B26" w14:textId="724488C0" w:rsidR="004225F9" w:rsidRPr="005A659B" w:rsidRDefault="005A659B" w:rsidP="005A659B">
            <w:pPr>
              <w:pStyle w:val="ListParagraph"/>
              <w:numPr>
                <w:ilvl w:val="0"/>
                <w:numId w:val="2"/>
              </w:numPr>
              <w:spacing w:before="0" w:after="0"/>
              <w:ind w:right="0"/>
              <w:rPr>
                <w:noProof/>
                <w:lang w:val="en-AU" w:eastAsia="en-AU"/>
              </w:rPr>
            </w:pPr>
            <w:r w:rsidRPr="005A659B">
              <w:rPr>
                <w:noProof/>
                <w:lang w:val="en-AU" w:eastAsia="en-AU"/>
              </w:rPr>
              <w:t>No phishing attack found</w:t>
            </w:r>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1431DF8D" w:rsidR="004225F9" w:rsidRDefault="004225F9" w:rsidP="008F3614">
      <w:pPr>
        <w:spacing w:before="0" w:after="0"/>
        <w:ind w:left="0" w:right="0"/>
        <w:rPr>
          <w:b/>
          <w:bCs/>
          <w:noProof/>
          <w:lang w:val="en-AU" w:eastAsia="en-AU"/>
        </w:rPr>
      </w:pPr>
    </w:p>
    <w:p w14:paraId="5859EDCD" w14:textId="0D04B98D" w:rsidR="00C817A0" w:rsidRDefault="00C817A0" w:rsidP="008F3614">
      <w:pPr>
        <w:spacing w:before="0" w:after="0"/>
        <w:ind w:left="0" w:right="0"/>
        <w:rPr>
          <w:b/>
          <w:bCs/>
          <w:noProof/>
          <w:lang w:val="en-AU" w:eastAsia="en-AU"/>
        </w:rPr>
      </w:pPr>
    </w:p>
    <w:p w14:paraId="094F152B" w14:textId="39EBB5EA" w:rsidR="00C817A0" w:rsidRDefault="00C817A0" w:rsidP="008F3614">
      <w:pPr>
        <w:spacing w:before="0" w:after="0"/>
        <w:ind w:left="0" w:right="0"/>
        <w:rPr>
          <w:b/>
          <w:bCs/>
          <w:noProof/>
          <w:lang w:val="en-AU" w:eastAsia="en-AU"/>
        </w:rPr>
      </w:pPr>
    </w:p>
    <w:p w14:paraId="22AE9AB1" w14:textId="1F71331F" w:rsidR="00C817A0" w:rsidRDefault="00C817A0" w:rsidP="008F3614">
      <w:pPr>
        <w:spacing w:before="0" w:after="0"/>
        <w:ind w:left="0" w:right="0"/>
        <w:rPr>
          <w:b/>
          <w:bCs/>
          <w:noProof/>
          <w:lang w:val="en-AU" w:eastAsia="en-AU"/>
        </w:rPr>
      </w:pPr>
    </w:p>
    <w:p w14:paraId="54C2F64A" w14:textId="566F6067" w:rsidR="00C817A0" w:rsidRDefault="00C817A0" w:rsidP="008F3614">
      <w:pPr>
        <w:spacing w:before="0" w:after="0"/>
        <w:ind w:left="0" w:right="0"/>
        <w:rPr>
          <w:b/>
          <w:bCs/>
          <w:noProof/>
          <w:lang w:val="en-AU" w:eastAsia="en-AU"/>
        </w:rPr>
      </w:pPr>
    </w:p>
    <w:p w14:paraId="09D2425D" w14:textId="62488F53" w:rsidR="00C817A0" w:rsidRDefault="00C817A0" w:rsidP="008F3614">
      <w:pPr>
        <w:spacing w:before="0" w:after="0"/>
        <w:ind w:left="0" w:right="0"/>
        <w:rPr>
          <w:b/>
          <w:bCs/>
          <w:noProof/>
          <w:lang w:val="en-AU" w:eastAsia="en-AU"/>
        </w:rPr>
      </w:pPr>
    </w:p>
    <w:p w14:paraId="14AF3D12" w14:textId="21C68DD1" w:rsidR="00C817A0" w:rsidRDefault="00C817A0" w:rsidP="008F3614">
      <w:pPr>
        <w:spacing w:before="0" w:after="0"/>
        <w:ind w:left="0" w:right="0"/>
        <w:rPr>
          <w:b/>
          <w:bCs/>
          <w:noProof/>
          <w:lang w:val="en-AU" w:eastAsia="en-AU"/>
        </w:rPr>
      </w:pPr>
    </w:p>
    <w:p w14:paraId="593B6031" w14:textId="55E62CC3" w:rsidR="00C817A0" w:rsidRDefault="00C817A0" w:rsidP="008F3614">
      <w:pPr>
        <w:spacing w:before="0" w:after="0"/>
        <w:ind w:left="0" w:right="0"/>
        <w:rPr>
          <w:b/>
          <w:bCs/>
          <w:noProof/>
          <w:lang w:val="en-AU" w:eastAsia="en-AU"/>
        </w:rPr>
      </w:pPr>
    </w:p>
    <w:p w14:paraId="7A50236E" w14:textId="6F6C370F" w:rsidR="00C817A0" w:rsidRDefault="00C817A0" w:rsidP="008F3614">
      <w:pPr>
        <w:spacing w:before="0" w:after="0"/>
        <w:ind w:left="0" w:right="0"/>
        <w:rPr>
          <w:b/>
          <w:bCs/>
          <w:noProof/>
          <w:lang w:val="en-AU" w:eastAsia="en-AU"/>
        </w:rPr>
      </w:pPr>
    </w:p>
    <w:p w14:paraId="25891D48" w14:textId="18351D1D" w:rsidR="00C817A0" w:rsidRDefault="00C817A0" w:rsidP="008F3614">
      <w:pPr>
        <w:spacing w:before="0" w:after="0"/>
        <w:ind w:left="0" w:right="0"/>
        <w:rPr>
          <w:b/>
          <w:bCs/>
          <w:noProof/>
          <w:lang w:val="en-AU" w:eastAsia="en-AU"/>
        </w:rPr>
      </w:pPr>
    </w:p>
    <w:p w14:paraId="48AA9FBA" w14:textId="54BE7344" w:rsidR="00C817A0" w:rsidRDefault="00C817A0" w:rsidP="008F3614">
      <w:pPr>
        <w:spacing w:before="0" w:after="0"/>
        <w:ind w:left="0" w:right="0"/>
        <w:rPr>
          <w:b/>
          <w:bCs/>
          <w:noProof/>
          <w:lang w:val="en-AU" w:eastAsia="en-AU"/>
        </w:rPr>
      </w:pPr>
    </w:p>
    <w:p w14:paraId="2958E999" w14:textId="77777777" w:rsidR="00C817A0" w:rsidRDefault="00C817A0"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46C7003D" w14:textId="77777777" w:rsidR="009C5DF0" w:rsidRDefault="009C5DF0" w:rsidP="008F3614">
      <w:pPr>
        <w:spacing w:before="0" w:after="0"/>
        <w:ind w:left="0" w:right="0"/>
        <w:rPr>
          <w:b/>
          <w:bCs/>
          <w:noProof/>
          <w:lang w:val="en-AU" w:eastAsia="en-AU"/>
        </w:rPr>
      </w:pPr>
    </w:p>
    <w:p w14:paraId="70376624" w14:textId="131925AC"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5B2D1C10" w:rsidR="004225F9" w:rsidRDefault="004A44C8" w:rsidP="004E6A37">
            <w:pPr>
              <w:spacing w:before="0" w:after="0"/>
              <w:ind w:left="0" w:right="0"/>
              <w:rPr>
                <w:noProof/>
                <w:lang w:val="en-AU" w:eastAsia="en-AU"/>
              </w:rPr>
            </w:pPr>
            <w:r>
              <w:rPr>
                <w:noProof/>
                <w:lang w:val="en-AU" w:eastAsia="en-AU"/>
              </w:rPr>
              <w:t>Malacious</w:t>
            </w:r>
          </w:p>
        </w:tc>
        <w:tc>
          <w:tcPr>
            <w:tcW w:w="7109" w:type="dxa"/>
          </w:tcPr>
          <w:p w14:paraId="68650D62" w14:textId="77777777" w:rsidR="004225F9" w:rsidRPr="004A44C8" w:rsidRDefault="004A44C8" w:rsidP="004A44C8">
            <w:pPr>
              <w:pStyle w:val="ListParagraph"/>
              <w:numPr>
                <w:ilvl w:val="0"/>
                <w:numId w:val="5"/>
              </w:numPr>
              <w:spacing w:before="0" w:after="0"/>
              <w:ind w:right="0"/>
              <w:rPr>
                <w:noProof/>
                <w:szCs w:val="24"/>
                <w:lang w:val="en-AU" w:eastAsia="en-AU"/>
              </w:rPr>
            </w:pPr>
            <w:r w:rsidRPr="004A44C8">
              <w:rPr>
                <w:noProof/>
                <w:szCs w:val="24"/>
                <w:lang w:val="en-AU" w:eastAsia="en-AU"/>
              </w:rPr>
              <w:t>Hxxp is not official protocol and used to disable automatic linking of url</w:t>
            </w:r>
          </w:p>
          <w:p w14:paraId="1AAF1B2E" w14:textId="25F24DE9" w:rsidR="004A44C8" w:rsidRPr="004A44C8" w:rsidRDefault="004A44C8" w:rsidP="004A44C8">
            <w:pPr>
              <w:pStyle w:val="ListParagraph"/>
              <w:numPr>
                <w:ilvl w:val="0"/>
                <w:numId w:val="5"/>
              </w:numPr>
              <w:spacing w:before="0" w:after="0"/>
              <w:ind w:right="0"/>
              <w:rPr>
                <w:noProof/>
                <w:szCs w:val="24"/>
                <w:lang w:val="en-AU" w:eastAsia="en-AU"/>
              </w:rPr>
            </w:pPr>
            <w:r w:rsidRPr="004A44C8">
              <w:rPr>
                <w:noProof/>
                <w:szCs w:val="24"/>
                <w:lang w:val="en-AU" w:eastAsia="en-AU"/>
              </w:rPr>
              <w:t>The email sender is requesting the user</w:t>
            </w:r>
            <w:r w:rsidRPr="004A44C8">
              <w:rPr>
                <w:noProof/>
                <w:szCs w:val="24"/>
                <w:lang w:val="en-AU" w:eastAsia="en-AU"/>
              </w:rPr>
              <w:t xml:space="preserve"> to click a link</w:t>
            </w:r>
            <w:r w:rsidRPr="004A44C8">
              <w:rPr>
                <w:noProof/>
                <w:szCs w:val="24"/>
                <w:lang w:val="en-AU" w:eastAsia="en-AU"/>
              </w:rPr>
              <w:t xml:space="preserve"> with fairly generic justification.</w:t>
            </w:r>
          </w:p>
          <w:p w14:paraId="143AA46B" w14:textId="2F9E3E47" w:rsidR="004A44C8" w:rsidRPr="004A44C8" w:rsidRDefault="004A44C8" w:rsidP="004A44C8">
            <w:pPr>
              <w:pStyle w:val="ListParagraph"/>
              <w:numPr>
                <w:ilvl w:val="0"/>
                <w:numId w:val="5"/>
              </w:numPr>
              <w:spacing w:before="0" w:after="0"/>
              <w:ind w:right="0"/>
              <w:rPr>
                <w:noProof/>
                <w:lang w:val="en-AU" w:eastAsia="en-AU"/>
              </w:rPr>
            </w:pPr>
            <w:r w:rsidRPr="004A44C8">
              <w:rPr>
                <w:noProof/>
                <w:szCs w:val="24"/>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2"/>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678D3" w14:textId="77777777" w:rsidR="008555AC" w:rsidRDefault="008555AC" w:rsidP="00A66B18">
      <w:pPr>
        <w:spacing w:before="0" w:after="0"/>
      </w:pPr>
      <w:r>
        <w:separator/>
      </w:r>
    </w:p>
  </w:endnote>
  <w:endnote w:type="continuationSeparator" w:id="0">
    <w:p w14:paraId="2FB74D6C" w14:textId="77777777" w:rsidR="008555AC" w:rsidRDefault="008555A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59D79" w14:textId="77777777" w:rsidR="008555AC" w:rsidRDefault="008555AC" w:rsidP="00A66B18">
      <w:pPr>
        <w:spacing w:before="0" w:after="0"/>
      </w:pPr>
      <w:r>
        <w:separator/>
      </w:r>
    </w:p>
  </w:footnote>
  <w:footnote w:type="continuationSeparator" w:id="0">
    <w:p w14:paraId="483A0156" w14:textId="77777777" w:rsidR="008555AC" w:rsidRDefault="008555A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347BA0"/>
    <w:multiLevelType w:val="hybridMultilevel"/>
    <w:tmpl w:val="E84AE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AE13A4"/>
    <w:multiLevelType w:val="hybridMultilevel"/>
    <w:tmpl w:val="82A46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7BE3B84"/>
    <w:multiLevelType w:val="hybridMultilevel"/>
    <w:tmpl w:val="DA1CEC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C997FEB"/>
    <w:multiLevelType w:val="hybridMultilevel"/>
    <w:tmpl w:val="41305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0MTEwszQxtzA1MbdU0lEKTi0uzszPAykwrAUA9vxGbywAAAA="/>
  </w:docVars>
  <w:rsids>
    <w:rsidRoot w:val="008F6C0D"/>
    <w:rsid w:val="00024EE0"/>
    <w:rsid w:val="00081375"/>
    <w:rsid w:val="00083BAA"/>
    <w:rsid w:val="000E3D79"/>
    <w:rsid w:val="0010680C"/>
    <w:rsid w:val="00152B0B"/>
    <w:rsid w:val="001766D6"/>
    <w:rsid w:val="00192419"/>
    <w:rsid w:val="001B012B"/>
    <w:rsid w:val="001C270D"/>
    <w:rsid w:val="001E2320"/>
    <w:rsid w:val="00214E28"/>
    <w:rsid w:val="002521B7"/>
    <w:rsid w:val="00293FCE"/>
    <w:rsid w:val="002E3B42"/>
    <w:rsid w:val="00342240"/>
    <w:rsid w:val="00352B81"/>
    <w:rsid w:val="00394757"/>
    <w:rsid w:val="003A0150"/>
    <w:rsid w:val="003E24DF"/>
    <w:rsid w:val="00401569"/>
    <w:rsid w:val="0041428F"/>
    <w:rsid w:val="004225F9"/>
    <w:rsid w:val="004766B4"/>
    <w:rsid w:val="00476D32"/>
    <w:rsid w:val="004A2B0D"/>
    <w:rsid w:val="004A44C8"/>
    <w:rsid w:val="004C193D"/>
    <w:rsid w:val="004D1382"/>
    <w:rsid w:val="005459B5"/>
    <w:rsid w:val="005A659B"/>
    <w:rsid w:val="005C2210"/>
    <w:rsid w:val="00615018"/>
    <w:rsid w:val="0062123A"/>
    <w:rsid w:val="00641C74"/>
    <w:rsid w:val="0064428C"/>
    <w:rsid w:val="00646E75"/>
    <w:rsid w:val="00666188"/>
    <w:rsid w:val="0067279C"/>
    <w:rsid w:val="006F6F10"/>
    <w:rsid w:val="00706CAA"/>
    <w:rsid w:val="007434B9"/>
    <w:rsid w:val="00783E79"/>
    <w:rsid w:val="007B2BC1"/>
    <w:rsid w:val="007B5AE8"/>
    <w:rsid w:val="007F5192"/>
    <w:rsid w:val="008555AC"/>
    <w:rsid w:val="008F3614"/>
    <w:rsid w:val="008F6C0D"/>
    <w:rsid w:val="0091575C"/>
    <w:rsid w:val="00982F7C"/>
    <w:rsid w:val="009C5DF0"/>
    <w:rsid w:val="00A25DE7"/>
    <w:rsid w:val="00A26FE7"/>
    <w:rsid w:val="00A66B18"/>
    <w:rsid w:val="00A6783B"/>
    <w:rsid w:val="00A96CF8"/>
    <w:rsid w:val="00AA089B"/>
    <w:rsid w:val="00AD1D45"/>
    <w:rsid w:val="00AE1388"/>
    <w:rsid w:val="00AF3982"/>
    <w:rsid w:val="00B246DB"/>
    <w:rsid w:val="00B50294"/>
    <w:rsid w:val="00B57D6E"/>
    <w:rsid w:val="00C04114"/>
    <w:rsid w:val="00C701F7"/>
    <w:rsid w:val="00C70786"/>
    <w:rsid w:val="00C817A0"/>
    <w:rsid w:val="00CE6CB7"/>
    <w:rsid w:val="00D10958"/>
    <w:rsid w:val="00D66593"/>
    <w:rsid w:val="00D817CA"/>
    <w:rsid w:val="00DB10EA"/>
    <w:rsid w:val="00DE6DA2"/>
    <w:rsid w:val="00DF2D30"/>
    <w:rsid w:val="00E4786A"/>
    <w:rsid w:val="00E55D74"/>
    <w:rsid w:val="00E6540C"/>
    <w:rsid w:val="00E81E2A"/>
    <w:rsid w:val="00EC33FF"/>
    <w:rsid w:val="00EE0952"/>
    <w:rsid w:val="00F1737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4</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2020-06-09T03:18:00Z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